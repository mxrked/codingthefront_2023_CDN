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D58F" w14:textId="0FA9CD9E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0041DFCC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DE0D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460BEE08" w14:textId="51830A41" w:rsidR="00CE3B09" w:rsidRPr="009A7BE5" w:rsidRDefault="008B4E02" w:rsidP="00CC0FFE">
      <w:pPr>
        <w:pStyle w:val="Title"/>
        <w:rPr>
          <w:sz w:val="56"/>
        </w:rPr>
      </w:pPr>
      <w:r w:rsidRPr="009A7BE5">
        <w:rPr>
          <w:sz w:val="56"/>
        </w:rPr>
        <w:t>Parker phelps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509B66DC" w14:textId="77777777" w:rsidTr="00E16D14">
        <w:tc>
          <w:tcPr>
            <w:tcW w:w="9720" w:type="dxa"/>
            <w:gridSpan w:val="2"/>
          </w:tcPr>
          <w:p w14:paraId="3DDE50D0" w14:textId="329CFA2F" w:rsidR="00E16D14" w:rsidRPr="00304FD1" w:rsidRDefault="008B4E02" w:rsidP="00E67EB2">
            <w:pPr>
              <w:pStyle w:val="Subtitle"/>
            </w:pPr>
            <w:r>
              <w:t>Winston-Salem, NC 27103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(336) 831-3432</w:t>
            </w:r>
            <w:r w:rsidR="00E16D14" w:rsidRPr="00195EF4">
              <w:t xml:space="preserve"> | </w:t>
            </w:r>
            <w:r>
              <w:t>pp101socials@gmail.</w:t>
            </w:r>
            <w:r w:rsidR="00E46601">
              <w:t>com</w:t>
            </w:r>
            <w:r w:rsidR="00E16D14">
              <w:t xml:space="preserve"> </w:t>
            </w:r>
          </w:p>
          <w:p w14:paraId="14CF23B7" w14:textId="77777777" w:rsidR="00E16D14" w:rsidRPr="00304FD1" w:rsidRDefault="00E16D14" w:rsidP="00E67EB2"/>
          <w:p w14:paraId="6999E963" w14:textId="6AE51415" w:rsidR="00E16D14" w:rsidRPr="0084307D" w:rsidRDefault="00E0332E" w:rsidP="00E67EB2">
            <w:pPr>
              <w:rPr>
                <w:szCs w:val="20"/>
              </w:rPr>
            </w:pPr>
            <w:r w:rsidRPr="0084307D">
              <w:rPr>
                <w:szCs w:val="20"/>
              </w:rPr>
              <w:t xml:space="preserve">As a </w:t>
            </w:r>
            <w:r w:rsidRPr="0084307D">
              <w:rPr>
                <w:szCs w:val="20"/>
              </w:rPr>
              <w:t>Front-End</w:t>
            </w:r>
            <w:r w:rsidRPr="0084307D">
              <w:rPr>
                <w:szCs w:val="20"/>
              </w:rPr>
              <w:t xml:space="preserve"> Web Developer, I possess a wealth of experience and expertise in creating visually stunning and responsive user interfaces for websites and applications. With a deep understanding of web development technologies such as HTML, CSS, JavaScript</w:t>
            </w:r>
            <w:r w:rsidR="00E227EB" w:rsidRPr="0084307D">
              <w:rPr>
                <w:szCs w:val="20"/>
              </w:rPr>
              <w:t>, Sass, Python, Java</w:t>
            </w:r>
            <w:r w:rsidR="004173FD" w:rsidRPr="0084307D">
              <w:rPr>
                <w:szCs w:val="20"/>
              </w:rPr>
              <w:t>,</w:t>
            </w:r>
            <w:r w:rsidR="00E227EB" w:rsidRPr="0084307D">
              <w:rPr>
                <w:szCs w:val="20"/>
              </w:rPr>
              <w:t xml:space="preserve"> PHP</w:t>
            </w:r>
            <w:r w:rsidR="004173FD" w:rsidRPr="0084307D">
              <w:rPr>
                <w:szCs w:val="20"/>
              </w:rPr>
              <w:t xml:space="preserve"> and etc</w:t>
            </w:r>
            <w:r w:rsidR="00E227EB" w:rsidRPr="0084307D">
              <w:rPr>
                <w:szCs w:val="20"/>
              </w:rPr>
              <w:t>.</w:t>
            </w:r>
            <w:r w:rsidRPr="0084307D">
              <w:rPr>
                <w:szCs w:val="20"/>
              </w:rPr>
              <w:t xml:space="preserve"> I have developed an extensive skill set in popular front-end frameworks such as React and Next.js.</w:t>
            </w:r>
          </w:p>
        </w:tc>
      </w:tr>
      <w:tr w:rsidR="00E16D14" w14:paraId="6961E843" w14:textId="77777777" w:rsidTr="00E16D14">
        <w:trPr>
          <w:trHeight w:val="331"/>
        </w:trPr>
        <w:tc>
          <w:tcPr>
            <w:tcW w:w="9720" w:type="dxa"/>
            <w:gridSpan w:val="2"/>
          </w:tcPr>
          <w:p w14:paraId="725191C4" w14:textId="77777777" w:rsidR="00DF1ABE" w:rsidRDefault="00DF1ABE" w:rsidP="00907A85"/>
          <w:p w14:paraId="685495E9" w14:textId="77777777" w:rsidR="00046EDC" w:rsidRDefault="00046EDC" w:rsidP="00907A85"/>
          <w:p w14:paraId="74C5F556" w14:textId="77777777" w:rsidR="00046EDC" w:rsidRDefault="00046EDC" w:rsidP="00907A85"/>
        </w:tc>
      </w:tr>
      <w:tr w:rsidR="00E16D14" w14:paraId="10848FD7" w14:textId="77777777" w:rsidTr="00DF1ABE">
        <w:trPr>
          <w:trHeight w:val="5193"/>
        </w:trPr>
        <w:tc>
          <w:tcPr>
            <w:tcW w:w="9720" w:type="dxa"/>
            <w:gridSpan w:val="2"/>
          </w:tcPr>
          <w:p w14:paraId="7FDC7BB6" w14:textId="7D4369AE" w:rsidR="00E16D14" w:rsidRDefault="00000000" w:rsidP="00E16D14">
            <w:pPr>
              <w:pStyle w:val="Heading1"/>
            </w:pPr>
            <w:sdt>
              <w:sdtPr>
                <w:id w:val="-1163239098"/>
                <w:placeholder>
                  <w:docPart w:val="BA053C3A45E64AC7B4E11948B5694577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Experince</w:t>
                </w:r>
              </w:sdtContent>
            </w:sdt>
          </w:p>
          <w:p w14:paraId="5DE0C45D" w14:textId="77777777" w:rsidR="00A465D9" w:rsidRPr="00790530" w:rsidRDefault="00A465D9" w:rsidP="00A465D9">
            <w:pPr>
              <w:pStyle w:val="Heading2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04/2023 – 05/2023</w:t>
            </w:r>
          </w:p>
          <w:p w14:paraId="12DA10E2" w14:textId="77777777" w:rsidR="00A465D9" w:rsidRPr="00790530" w:rsidRDefault="00A465D9" w:rsidP="00A465D9">
            <w:pPr>
              <w:pStyle w:val="Heading3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Frontend Developer | RTSYVisuals | Lexington, NC</w:t>
            </w:r>
          </w:p>
          <w:p w14:paraId="52C6738F" w14:textId="77777777" w:rsidR="00A465D9" w:rsidRPr="00790530" w:rsidRDefault="00A465D9" w:rsidP="00A465D9">
            <w:pPr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 xml:space="preserve">Recreated client’s photography website from scratch using HTM5, CSS3, Sass, JavaScript and Next.js. Also linked up domain to Netlify for free HTTPS hosting. </w:t>
            </w:r>
            <w:hyperlink r:id="rId10" w:history="1">
              <w:r w:rsidRPr="00F7477D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  <w:r w:rsidRPr="00F7477D">
              <w:rPr>
                <w:color w:val="F15533" w:themeColor="accent1"/>
                <w:sz w:val="18"/>
                <w:szCs w:val="18"/>
              </w:rPr>
              <w:t xml:space="preserve">  </w:t>
            </w:r>
            <w:hyperlink r:id="rId11" w:history="1">
              <w:r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Demo</w:t>
              </w:r>
            </w:hyperlink>
          </w:p>
          <w:p w14:paraId="3E0195E8" w14:textId="77777777" w:rsidR="00A465D9" w:rsidRPr="00790530" w:rsidRDefault="00A465D9" w:rsidP="00E16D14">
            <w:pPr>
              <w:pStyle w:val="Heading2"/>
              <w:rPr>
                <w:sz w:val="18"/>
                <w:szCs w:val="18"/>
              </w:rPr>
            </w:pPr>
          </w:p>
          <w:p w14:paraId="63C4F40E" w14:textId="1ED7205F" w:rsidR="00E16D14" w:rsidRPr="00790530" w:rsidRDefault="00DF1ABE" w:rsidP="00E16D14">
            <w:pPr>
              <w:pStyle w:val="Heading2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03/2023 – 05/2023</w:t>
            </w:r>
          </w:p>
          <w:p w14:paraId="5ABADCCB" w14:textId="33A1536A" w:rsidR="00E16D14" w:rsidRPr="00790530" w:rsidRDefault="00DF1ABE" w:rsidP="00E16D14">
            <w:pPr>
              <w:pStyle w:val="Heading3"/>
              <w:rPr>
                <w:rFonts w:ascii="Calibri" w:hAnsi="Calibri"/>
                <w:caps/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Capstone Project | Forsyth Tech Community College | Winston-Salem, NC</w:t>
            </w:r>
          </w:p>
          <w:p w14:paraId="05FBC404" w14:textId="587DC426" w:rsidR="00DF1ABE" w:rsidRPr="00790530" w:rsidRDefault="00DF1ABE" w:rsidP="00E16D14">
            <w:pPr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Worked with a team of both programmers and database technicians to create a Medical Office Administration Py</w:t>
            </w:r>
            <w:r w:rsidR="00810F8B" w:rsidRPr="00790530">
              <w:rPr>
                <w:sz w:val="18"/>
                <w:szCs w:val="18"/>
              </w:rPr>
              <w:t xml:space="preserve">Qt5 and </w:t>
            </w:r>
            <w:r w:rsidR="009B42FB" w:rsidRPr="00790530">
              <w:rPr>
                <w:sz w:val="18"/>
                <w:szCs w:val="18"/>
              </w:rPr>
              <w:t>SQL Alchemy</w:t>
            </w:r>
            <w:r w:rsidRPr="00790530">
              <w:rPr>
                <w:sz w:val="18"/>
                <w:szCs w:val="18"/>
              </w:rPr>
              <w:t xml:space="preserve"> desktop application. </w:t>
            </w:r>
            <w:hyperlink r:id="rId12" w:history="1">
              <w:r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</w:p>
          <w:p w14:paraId="105D8323" w14:textId="3D2A07F1" w:rsidR="00E16D14" w:rsidRPr="00790530" w:rsidRDefault="00E16D14" w:rsidP="00E16D14">
            <w:pPr>
              <w:rPr>
                <w:sz w:val="18"/>
                <w:szCs w:val="18"/>
              </w:rPr>
            </w:pPr>
          </w:p>
          <w:p w14:paraId="7523B490" w14:textId="0C36F81C" w:rsidR="00A465D9" w:rsidRPr="00790530" w:rsidRDefault="00A465D9" w:rsidP="00A465D9">
            <w:pPr>
              <w:pStyle w:val="Heading2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0</w:t>
            </w:r>
            <w:r w:rsidRPr="00790530">
              <w:rPr>
                <w:sz w:val="18"/>
                <w:szCs w:val="18"/>
              </w:rPr>
              <w:t>5</w:t>
            </w:r>
            <w:r w:rsidRPr="00790530">
              <w:rPr>
                <w:sz w:val="18"/>
                <w:szCs w:val="18"/>
              </w:rPr>
              <w:t>/2023 – 05/2023</w:t>
            </w:r>
          </w:p>
          <w:p w14:paraId="75D2F4C4" w14:textId="1A12D195" w:rsidR="00A465D9" w:rsidRPr="00790530" w:rsidRDefault="00A465D9" w:rsidP="00A465D9">
            <w:pPr>
              <w:pStyle w:val="Heading3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 xml:space="preserve">Frontend Developer | </w:t>
            </w:r>
            <w:r w:rsidRPr="00790530">
              <w:rPr>
                <w:sz w:val="18"/>
                <w:szCs w:val="18"/>
              </w:rPr>
              <w:t>Personal Project</w:t>
            </w:r>
            <w:r w:rsidRPr="00790530">
              <w:rPr>
                <w:sz w:val="18"/>
                <w:szCs w:val="18"/>
              </w:rPr>
              <w:t xml:space="preserve"> |</w:t>
            </w:r>
            <w:r w:rsidRPr="00790530">
              <w:rPr>
                <w:sz w:val="18"/>
                <w:szCs w:val="18"/>
              </w:rPr>
              <w:t xml:space="preserve"> Winston-Salem</w:t>
            </w:r>
            <w:r w:rsidRPr="00790530">
              <w:rPr>
                <w:sz w:val="18"/>
                <w:szCs w:val="18"/>
              </w:rPr>
              <w:t>, NC</w:t>
            </w:r>
          </w:p>
          <w:p w14:paraId="18D66D16" w14:textId="0F75614B" w:rsidR="00A465D9" w:rsidRDefault="00620AAF" w:rsidP="00E16D14">
            <w:pPr>
              <w:rPr>
                <w:b/>
                <w:bCs/>
                <w:color w:val="F15533" w:themeColor="accent1"/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 xml:space="preserve">Created a PyQt5 desktop application for creating </w:t>
            </w:r>
            <w:r w:rsidR="00A80041" w:rsidRPr="00790530">
              <w:rPr>
                <w:sz w:val="18"/>
                <w:szCs w:val="18"/>
              </w:rPr>
              <w:t>different program files. Allows the user to create a specific file by selecting an extension and setting a name for that file</w:t>
            </w:r>
            <w:r w:rsidR="00A465D9" w:rsidRPr="00790530">
              <w:rPr>
                <w:sz w:val="18"/>
                <w:szCs w:val="18"/>
              </w:rPr>
              <w:t xml:space="preserve">. </w:t>
            </w:r>
            <w:hyperlink r:id="rId13" w:history="1">
              <w:r w:rsidR="00A465D9"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</w:p>
          <w:p w14:paraId="2A2170D0" w14:textId="77777777" w:rsidR="00870D71" w:rsidRPr="00790530" w:rsidRDefault="00870D71" w:rsidP="00E16D14">
            <w:pPr>
              <w:rPr>
                <w:sz w:val="18"/>
                <w:szCs w:val="18"/>
              </w:rPr>
            </w:pPr>
          </w:p>
          <w:p w14:paraId="11DF3CFF" w14:textId="77777777" w:rsidR="00790530" w:rsidRPr="00790530" w:rsidRDefault="00790530" w:rsidP="00790530">
            <w:pPr>
              <w:pStyle w:val="Heading2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05/2023 – 05/2023</w:t>
            </w:r>
          </w:p>
          <w:p w14:paraId="3C33BF1B" w14:textId="77777777" w:rsidR="00790530" w:rsidRPr="00790530" w:rsidRDefault="00790530" w:rsidP="00790530">
            <w:pPr>
              <w:pStyle w:val="Heading3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Frontend Developer | Personal Project | Winston-Salem, NC</w:t>
            </w:r>
          </w:p>
          <w:p w14:paraId="64F031F4" w14:textId="74B16E21" w:rsidR="00870D71" w:rsidRDefault="00790530" w:rsidP="00870D71">
            <w:pPr>
              <w:rPr>
                <w:b/>
                <w:bCs/>
                <w:color w:val="F15533" w:themeColor="accent1"/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 xml:space="preserve">Created a PyQt5 </w:t>
            </w:r>
            <w:r w:rsidRPr="00790530">
              <w:rPr>
                <w:sz w:val="18"/>
                <w:szCs w:val="18"/>
              </w:rPr>
              <w:t>and SSMS (SQL Microsoft Studio Management 19)</w:t>
            </w:r>
            <w:r>
              <w:rPr>
                <w:sz w:val="18"/>
                <w:szCs w:val="18"/>
              </w:rPr>
              <w:t xml:space="preserve"> </w:t>
            </w:r>
            <w:r w:rsidRPr="00790530">
              <w:rPr>
                <w:sz w:val="18"/>
                <w:szCs w:val="18"/>
              </w:rPr>
              <w:t xml:space="preserve">desktop application for </w:t>
            </w:r>
            <w:r w:rsidRPr="00790530">
              <w:rPr>
                <w:sz w:val="18"/>
                <w:szCs w:val="18"/>
              </w:rPr>
              <w:t>storing and protecting</w:t>
            </w:r>
            <w:r>
              <w:rPr>
                <w:sz w:val="18"/>
                <w:szCs w:val="18"/>
              </w:rPr>
              <w:t xml:space="preserve"> accounts that the user may have created</w:t>
            </w:r>
            <w:r w:rsidRPr="00790530">
              <w:rPr>
                <w:sz w:val="18"/>
                <w:szCs w:val="18"/>
              </w:rPr>
              <w:t xml:space="preserve">. </w:t>
            </w:r>
            <w:hyperlink r:id="rId14" w:history="1">
              <w:r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  <w:r w:rsidR="00870D71">
              <w:rPr>
                <w:b/>
                <w:bCs/>
                <w:color w:val="F15533" w:themeColor="accent1"/>
                <w:sz w:val="18"/>
                <w:szCs w:val="18"/>
              </w:rPr>
              <w:t xml:space="preserve"> </w:t>
            </w:r>
          </w:p>
          <w:p w14:paraId="7F45890E" w14:textId="77777777" w:rsidR="00870D71" w:rsidRPr="00790530" w:rsidRDefault="00870D71" w:rsidP="00E16D14">
            <w:pPr>
              <w:rPr>
                <w:sz w:val="18"/>
                <w:szCs w:val="18"/>
              </w:rPr>
            </w:pPr>
          </w:p>
          <w:p w14:paraId="107F6BC4" w14:textId="08E8B627" w:rsidR="00E16D14" w:rsidRPr="00790530" w:rsidRDefault="00C35359" w:rsidP="00E16D14">
            <w:pPr>
              <w:pStyle w:val="Heading2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03/2022 – 04/2022</w:t>
            </w:r>
          </w:p>
          <w:p w14:paraId="6E7C95DA" w14:textId="028C53A8" w:rsidR="00E16D14" w:rsidRPr="00790530" w:rsidRDefault="00C35359" w:rsidP="00E16D14">
            <w:pPr>
              <w:pStyle w:val="Heading3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Frontend Developer | Personal Project | Winston-Salem, NC</w:t>
            </w:r>
          </w:p>
          <w:p w14:paraId="6D28422C" w14:textId="148DE601" w:rsidR="00FA4A04" w:rsidRPr="00790530" w:rsidRDefault="00D56360" w:rsidP="00E16D14">
            <w:pPr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Created an ecommerce-based website dedicated to the anime and manga series, JoJo’s Bizarre Adventure. The technologies used were HTML5, CSS3, Bootstrap, JavaScript and Next.js.</w:t>
            </w:r>
            <w:r w:rsidR="002B3C09" w:rsidRPr="00790530">
              <w:rPr>
                <w:sz w:val="18"/>
                <w:szCs w:val="18"/>
              </w:rPr>
              <w:t xml:space="preserve"> </w:t>
            </w:r>
            <w:hyperlink r:id="rId15" w:history="1">
              <w:r w:rsidR="002B3C09"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  <w:r w:rsidR="004F78AC" w:rsidRPr="00790530">
              <w:rPr>
                <w:b/>
                <w:bCs/>
                <w:color w:val="F15533" w:themeColor="accent1"/>
                <w:sz w:val="18"/>
                <w:szCs w:val="18"/>
              </w:rPr>
              <w:t xml:space="preserve"> </w:t>
            </w:r>
            <w:r w:rsidR="002B3C09" w:rsidRPr="00790530">
              <w:rPr>
                <w:sz w:val="18"/>
                <w:szCs w:val="18"/>
              </w:rPr>
              <w:t xml:space="preserve"> </w:t>
            </w:r>
            <w:hyperlink r:id="rId16" w:history="1">
              <w:r w:rsidR="002B3C09"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Demo</w:t>
              </w:r>
            </w:hyperlink>
          </w:p>
          <w:p w14:paraId="0351E19F" w14:textId="77777777" w:rsidR="00FA4A04" w:rsidRPr="00790530" w:rsidRDefault="00FA4A04" w:rsidP="00E16D14">
            <w:pPr>
              <w:rPr>
                <w:sz w:val="18"/>
                <w:szCs w:val="18"/>
              </w:rPr>
            </w:pPr>
          </w:p>
          <w:p w14:paraId="774949B4" w14:textId="081437AE" w:rsidR="00FA4A04" w:rsidRPr="00790530" w:rsidRDefault="00AA694E" w:rsidP="00FA4A04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A3557" w:rsidRPr="00790530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 xml:space="preserve">1 </w:t>
            </w:r>
            <w:r w:rsidR="006A3557" w:rsidRPr="00790530">
              <w:rPr>
                <w:sz w:val="18"/>
                <w:szCs w:val="18"/>
              </w:rPr>
              <w:t>– 0</w:t>
            </w:r>
            <w:r>
              <w:rPr>
                <w:sz w:val="18"/>
                <w:szCs w:val="18"/>
              </w:rPr>
              <w:t>1</w:t>
            </w:r>
            <w:r w:rsidR="006A3557" w:rsidRPr="00790530">
              <w:rPr>
                <w:sz w:val="18"/>
                <w:szCs w:val="18"/>
              </w:rPr>
              <w:t>/2022</w:t>
            </w:r>
          </w:p>
          <w:p w14:paraId="519D8065" w14:textId="77777777" w:rsidR="00FA4A04" w:rsidRPr="00790530" w:rsidRDefault="00FA4A04" w:rsidP="00FA4A04">
            <w:pPr>
              <w:pStyle w:val="Heading3"/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>Frontend Developer | Personal Project | Winston-Salem, NC</w:t>
            </w:r>
          </w:p>
          <w:p w14:paraId="7E07F5DE" w14:textId="241D8E2F" w:rsidR="00FA4A04" w:rsidRPr="00790530" w:rsidRDefault="00FA4A04" w:rsidP="00FA4A04">
            <w:pPr>
              <w:rPr>
                <w:sz w:val="18"/>
                <w:szCs w:val="18"/>
              </w:rPr>
            </w:pPr>
            <w:r w:rsidRPr="00790530">
              <w:rPr>
                <w:sz w:val="18"/>
                <w:szCs w:val="18"/>
              </w:rPr>
              <w:t xml:space="preserve">Created an </w:t>
            </w:r>
            <w:r w:rsidR="00AA694E">
              <w:rPr>
                <w:sz w:val="18"/>
                <w:szCs w:val="18"/>
              </w:rPr>
              <w:t>informational-based website dedicated to hedgehogs and their different species</w:t>
            </w:r>
            <w:r w:rsidR="006A3557" w:rsidRPr="00790530">
              <w:rPr>
                <w:sz w:val="18"/>
                <w:szCs w:val="18"/>
              </w:rPr>
              <w:t xml:space="preserve">. The technologies used were HTML5, CSS3, Sass, Bootstrap, JavaScript and </w:t>
            </w:r>
            <w:r w:rsidR="00FF7052">
              <w:rPr>
                <w:sz w:val="18"/>
                <w:szCs w:val="18"/>
              </w:rPr>
              <w:t>Next.js</w:t>
            </w:r>
            <w:r w:rsidR="006A3557" w:rsidRPr="00790530">
              <w:rPr>
                <w:sz w:val="18"/>
                <w:szCs w:val="18"/>
              </w:rPr>
              <w:t xml:space="preserve">. </w:t>
            </w:r>
            <w:hyperlink r:id="rId17" w:history="1">
              <w:r w:rsidR="006A3557"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Code</w:t>
              </w:r>
            </w:hyperlink>
            <w:r w:rsidR="006A3557" w:rsidRPr="00790530">
              <w:rPr>
                <w:sz w:val="18"/>
                <w:szCs w:val="18"/>
              </w:rPr>
              <w:t xml:space="preserve">  </w:t>
            </w:r>
            <w:hyperlink r:id="rId18" w:history="1">
              <w:r w:rsidR="006A3557" w:rsidRPr="00790530">
                <w:rPr>
                  <w:rStyle w:val="Hyperlink"/>
                  <w:b/>
                  <w:bCs/>
                  <w:color w:val="F15533" w:themeColor="accent1"/>
                  <w:sz w:val="18"/>
                  <w:szCs w:val="18"/>
                </w:rPr>
                <w:t>View Demo</w:t>
              </w:r>
            </w:hyperlink>
          </w:p>
          <w:p w14:paraId="22DCED33" w14:textId="09EE8BDD" w:rsidR="00FA4A04" w:rsidRDefault="00FA4A04" w:rsidP="00FA4A04"/>
        </w:tc>
      </w:tr>
      <w:tr w:rsidR="00E16D14" w14:paraId="5E0A2418" w14:textId="77777777" w:rsidTr="00E16D14">
        <w:trPr>
          <w:trHeight w:val="331"/>
        </w:trPr>
        <w:tc>
          <w:tcPr>
            <w:tcW w:w="9720" w:type="dxa"/>
            <w:gridSpan w:val="2"/>
          </w:tcPr>
          <w:p w14:paraId="2C2D39AB" w14:textId="77777777" w:rsidR="00790530" w:rsidRDefault="00790530" w:rsidP="00FA4A04"/>
        </w:tc>
      </w:tr>
      <w:tr w:rsidR="00E16D14" w14:paraId="5F07DB65" w14:textId="77777777" w:rsidTr="00907A85">
        <w:trPr>
          <w:trHeight w:val="2088"/>
        </w:trPr>
        <w:tc>
          <w:tcPr>
            <w:tcW w:w="9720" w:type="dxa"/>
            <w:gridSpan w:val="2"/>
          </w:tcPr>
          <w:p w14:paraId="5C12F5CF" w14:textId="033A7DF9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1C70552E" w14:textId="101E3B47" w:rsidR="00295081" w:rsidRPr="0018364B" w:rsidRDefault="00295081" w:rsidP="00295081">
            <w:pPr>
              <w:pStyle w:val="Heading2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0</w:t>
            </w:r>
            <w:r w:rsidR="00B31186">
              <w:rPr>
                <w:sz w:val="18"/>
                <w:szCs w:val="18"/>
              </w:rPr>
              <w:t>3/2019</w:t>
            </w:r>
          </w:p>
          <w:p w14:paraId="1C8082EE" w14:textId="6CAF8B04" w:rsidR="00295081" w:rsidRPr="0018364B" w:rsidRDefault="00B31186" w:rsidP="0029508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Certificate </w:t>
            </w:r>
            <w:r w:rsidR="00295081" w:rsidRPr="0018364B">
              <w:rPr>
                <w:sz w:val="18"/>
                <w:szCs w:val="18"/>
              </w:rPr>
              <w:t xml:space="preserve">in Web </w:t>
            </w:r>
            <w:r>
              <w:rPr>
                <w:sz w:val="18"/>
                <w:szCs w:val="18"/>
              </w:rPr>
              <w:t xml:space="preserve">Fundamentals </w:t>
            </w:r>
            <w:r w:rsidR="00295081" w:rsidRPr="0018364B">
              <w:rPr>
                <w:sz w:val="18"/>
                <w:szCs w:val="18"/>
              </w:rPr>
              <w:t>| Forsyth Tech Community College</w:t>
            </w:r>
          </w:p>
          <w:p w14:paraId="6ABDE958" w14:textId="6F2E78BB" w:rsidR="00295081" w:rsidRPr="00B31186" w:rsidRDefault="00B31186" w:rsidP="00295081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 w:rsidRPr="00B31186">
              <w:rPr>
                <w:sz w:val="18"/>
                <w:szCs w:val="18"/>
              </w:rPr>
              <w:t>Completed a certification test to demonstrate my web development knowledge.</w:t>
            </w:r>
          </w:p>
          <w:p w14:paraId="636FDFF2" w14:textId="4DC240CF" w:rsidR="00295081" w:rsidRPr="00295081" w:rsidRDefault="00295081" w:rsidP="00907A85">
            <w:pPr>
              <w:pStyle w:val="ListBullet"/>
              <w:spacing w:before="120" w:line="240" w:lineRule="exact"/>
            </w:pPr>
            <w:r w:rsidRPr="0018364B">
              <w:rPr>
                <w:sz w:val="18"/>
                <w:szCs w:val="18"/>
              </w:rPr>
              <w:t>GPA: 3.13</w:t>
            </w:r>
          </w:p>
          <w:p w14:paraId="31FC89E7" w14:textId="77777777" w:rsidR="00295081" w:rsidRPr="00295081" w:rsidRDefault="00295081" w:rsidP="00295081"/>
          <w:p w14:paraId="5E6CE129" w14:textId="55EF2506" w:rsidR="00E16D14" w:rsidRPr="0018364B" w:rsidRDefault="00A96599" w:rsidP="00907A85">
            <w:pPr>
              <w:pStyle w:val="Heading2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0</w:t>
            </w:r>
            <w:r w:rsidR="00565110">
              <w:rPr>
                <w:sz w:val="18"/>
                <w:szCs w:val="18"/>
              </w:rPr>
              <w:t>4/</w:t>
            </w:r>
            <w:r w:rsidRPr="0018364B">
              <w:rPr>
                <w:sz w:val="18"/>
                <w:szCs w:val="18"/>
              </w:rPr>
              <w:t>2020</w:t>
            </w:r>
          </w:p>
          <w:p w14:paraId="62A122E5" w14:textId="02184BBB" w:rsidR="00907A85" w:rsidRPr="0018364B" w:rsidRDefault="00A96599" w:rsidP="00907A85">
            <w:pPr>
              <w:pStyle w:val="Heading3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Associate degree in Web Technologies | Forsyth Tech Community College</w:t>
            </w:r>
          </w:p>
          <w:p w14:paraId="1206CF5E" w14:textId="17EAEF7B" w:rsidR="00E16D14" w:rsidRPr="0018364B" w:rsidRDefault="00A96599" w:rsidP="00E16D14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Studied the important web development technologies (HTML5, CSS3, Bootstrap)</w:t>
            </w:r>
          </w:p>
          <w:p w14:paraId="2A4E0B16" w14:textId="4E8296A8" w:rsidR="00E16D14" w:rsidRPr="0018364B" w:rsidRDefault="00A96599" w:rsidP="00E16D14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Relevant Coursework: Kerne</w:t>
            </w:r>
            <w:r w:rsidR="00796AB9" w:rsidRPr="0018364B">
              <w:rPr>
                <w:sz w:val="18"/>
                <w:szCs w:val="18"/>
              </w:rPr>
              <w:t>rsville for Kids</w:t>
            </w:r>
          </w:p>
          <w:p w14:paraId="6CA11226" w14:textId="77777777" w:rsidR="00E16D14" w:rsidRPr="0018364B" w:rsidRDefault="00E07F15" w:rsidP="00E16D14">
            <w:pPr>
              <w:pStyle w:val="ListBullet"/>
              <w:spacing w:before="120" w:line="240" w:lineRule="exact"/>
            </w:pPr>
            <w:r w:rsidRPr="0018364B">
              <w:rPr>
                <w:sz w:val="18"/>
                <w:szCs w:val="18"/>
              </w:rPr>
              <w:t>GPA: 3.13</w:t>
            </w:r>
          </w:p>
          <w:p w14:paraId="584D1E55" w14:textId="77777777" w:rsidR="0018364B" w:rsidRDefault="0018364B" w:rsidP="0018364B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rPr>
                <w:sz w:val="18"/>
                <w:szCs w:val="18"/>
              </w:rPr>
            </w:pPr>
          </w:p>
          <w:p w14:paraId="21919AFE" w14:textId="43EDA16C" w:rsidR="0018364B" w:rsidRPr="0018364B" w:rsidRDefault="0018364B" w:rsidP="0018364B">
            <w:pPr>
              <w:pStyle w:val="Heading2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>05/202</w:t>
            </w:r>
            <w:r w:rsidR="00565110">
              <w:rPr>
                <w:sz w:val="18"/>
                <w:szCs w:val="18"/>
              </w:rPr>
              <w:t>3</w:t>
            </w:r>
          </w:p>
          <w:p w14:paraId="69F3BC44" w14:textId="5D4C1A31" w:rsidR="0018364B" w:rsidRPr="0018364B" w:rsidRDefault="0018364B" w:rsidP="0018364B">
            <w:pPr>
              <w:pStyle w:val="Heading3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 xml:space="preserve">Associate degree in </w:t>
            </w:r>
            <w:r w:rsidR="00250A57">
              <w:rPr>
                <w:sz w:val="18"/>
                <w:szCs w:val="18"/>
              </w:rPr>
              <w:t xml:space="preserve">Programming and Software Development </w:t>
            </w:r>
            <w:r w:rsidRPr="0018364B">
              <w:rPr>
                <w:sz w:val="18"/>
                <w:szCs w:val="18"/>
              </w:rPr>
              <w:t>| Forsyth Tech Community College</w:t>
            </w:r>
          </w:p>
          <w:p w14:paraId="468A6D2C" w14:textId="066672B0" w:rsidR="0018364B" w:rsidRPr="0018364B" w:rsidRDefault="0018364B" w:rsidP="0018364B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 xml:space="preserve">Studied the important </w:t>
            </w:r>
            <w:r w:rsidR="00096BD6">
              <w:rPr>
                <w:sz w:val="18"/>
                <w:szCs w:val="18"/>
              </w:rPr>
              <w:t>and currently popular programming languages. (Python, Java, Swift)</w:t>
            </w:r>
          </w:p>
          <w:p w14:paraId="79DCF2A5" w14:textId="77777777" w:rsidR="0018364B" w:rsidRDefault="0018364B" w:rsidP="00096BD6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 w:rsidRPr="0018364B">
              <w:rPr>
                <w:sz w:val="18"/>
                <w:szCs w:val="18"/>
              </w:rPr>
              <w:t xml:space="preserve">Relevant Coursework: </w:t>
            </w:r>
            <w:r w:rsidR="00096BD6">
              <w:rPr>
                <w:sz w:val="18"/>
                <w:szCs w:val="18"/>
              </w:rPr>
              <w:t>Capstone Project</w:t>
            </w:r>
          </w:p>
          <w:p w14:paraId="0F0C1ED7" w14:textId="445BA9A6" w:rsidR="0084307D" w:rsidRPr="00083418" w:rsidRDefault="00096BD6" w:rsidP="00083418">
            <w:pPr>
              <w:pStyle w:val="ListBullet"/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GPA: 3.13</w:t>
            </w:r>
          </w:p>
        </w:tc>
      </w:tr>
      <w:tr w:rsidR="00E16D14" w14:paraId="347791C2" w14:textId="77777777" w:rsidTr="00083418">
        <w:trPr>
          <w:trHeight w:val="80"/>
        </w:trPr>
        <w:tc>
          <w:tcPr>
            <w:tcW w:w="9720" w:type="dxa"/>
            <w:gridSpan w:val="2"/>
          </w:tcPr>
          <w:p w14:paraId="36ECC613" w14:textId="77777777" w:rsidR="00E16D14" w:rsidRDefault="00E16D14" w:rsidP="00E67EB2"/>
        </w:tc>
      </w:tr>
      <w:tr w:rsidR="00E16D14" w14:paraId="6D18A25B" w14:textId="77777777" w:rsidTr="00E16D14">
        <w:tc>
          <w:tcPr>
            <w:tcW w:w="9720" w:type="dxa"/>
            <w:gridSpan w:val="2"/>
          </w:tcPr>
          <w:p w14:paraId="172121C1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3BE4E4DA" w14:textId="77777777" w:rsidTr="00E16D14">
        <w:tc>
          <w:tcPr>
            <w:tcW w:w="4855" w:type="dxa"/>
          </w:tcPr>
          <w:p w14:paraId="65197491" w14:textId="2DD73712" w:rsidR="00E16D14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HTML5</w:t>
            </w:r>
          </w:p>
          <w:p w14:paraId="1C99D417" w14:textId="1EA40A31" w:rsidR="00E16D14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CSS3</w:t>
            </w:r>
          </w:p>
          <w:p w14:paraId="5F6E09C3" w14:textId="77777777" w:rsidR="00E16D14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JavaScript</w:t>
            </w:r>
          </w:p>
          <w:p w14:paraId="14EDC638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Sass</w:t>
            </w:r>
          </w:p>
          <w:p w14:paraId="5E64CDD1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Bootstrap</w:t>
            </w:r>
          </w:p>
          <w:p w14:paraId="23708A50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ReactJS</w:t>
            </w:r>
          </w:p>
          <w:p w14:paraId="4304DE25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Next.js</w:t>
            </w:r>
          </w:p>
          <w:p w14:paraId="3972BF0C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PHP</w:t>
            </w:r>
          </w:p>
          <w:p w14:paraId="2EE419A1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WordPress</w:t>
            </w:r>
          </w:p>
          <w:p w14:paraId="1CD98DD4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WIX</w:t>
            </w:r>
          </w:p>
          <w:p w14:paraId="02DBF9B3" w14:textId="77777777" w:rsidR="00CB5F0C" w:rsidRPr="0084307D" w:rsidRDefault="00CB5F0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Responsive Design</w:t>
            </w:r>
          </w:p>
          <w:p w14:paraId="4F6F99E6" w14:textId="77777777" w:rsidR="005743DC" w:rsidRPr="0084307D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SEO</w:t>
            </w:r>
          </w:p>
          <w:p w14:paraId="330A133D" w14:textId="77777777" w:rsidR="005743DC" w:rsidRPr="0084307D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UI/UX</w:t>
            </w:r>
          </w:p>
          <w:p w14:paraId="0C7104E7" w14:textId="77777777" w:rsidR="005743DC" w:rsidRPr="0084307D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Adobe XD</w:t>
            </w:r>
          </w:p>
          <w:p w14:paraId="6AFAD2E3" w14:textId="77777777" w:rsidR="005743DC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Adobe Illustrator</w:t>
            </w:r>
          </w:p>
          <w:p w14:paraId="3E5AFE33" w14:textId="77777777" w:rsidR="00DC7706" w:rsidRDefault="00DC7706" w:rsidP="00DC7706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Scrum, Agile</w:t>
            </w:r>
          </w:p>
          <w:p w14:paraId="546A4208" w14:textId="1C8CE9E2" w:rsidR="00156853" w:rsidRPr="00DC7706" w:rsidRDefault="00156853" w:rsidP="00083418">
            <w:pPr>
              <w:pStyle w:val="ListBullet"/>
              <w:numPr>
                <w:ilvl w:val="0"/>
                <w:numId w:val="0"/>
              </w:numPr>
              <w:spacing w:before="120" w:line="240" w:lineRule="auto"/>
              <w:rPr>
                <w:szCs w:val="20"/>
              </w:rPr>
            </w:pPr>
          </w:p>
        </w:tc>
        <w:tc>
          <w:tcPr>
            <w:tcW w:w="4865" w:type="dxa"/>
          </w:tcPr>
          <w:p w14:paraId="0B741848" w14:textId="791ABC50" w:rsidR="00E16D14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Python</w:t>
            </w:r>
          </w:p>
          <w:p w14:paraId="7FD440CB" w14:textId="20F1BF27" w:rsidR="00E16D14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PyQt5</w:t>
            </w:r>
          </w:p>
          <w:p w14:paraId="16DF9782" w14:textId="77777777" w:rsidR="00E16D14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Java</w:t>
            </w:r>
          </w:p>
          <w:p w14:paraId="621F30E7" w14:textId="77777777" w:rsidR="00C5309A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Java Swing</w:t>
            </w:r>
          </w:p>
          <w:p w14:paraId="6B12CF71" w14:textId="2232A04E" w:rsidR="008A7FF7" w:rsidRDefault="008A7FF7" w:rsidP="00E31452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Swing</w:t>
            </w:r>
          </w:p>
          <w:p w14:paraId="2F316ADA" w14:textId="419DC972" w:rsidR="008A7FF7" w:rsidRPr="0084307D" w:rsidRDefault="008A7FF7" w:rsidP="00E31452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JavaFX</w:t>
            </w:r>
          </w:p>
          <w:p w14:paraId="57CF498D" w14:textId="77777777" w:rsidR="00C5309A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Visual Basic</w:t>
            </w:r>
          </w:p>
          <w:p w14:paraId="747D568C" w14:textId="77777777" w:rsidR="00C5309A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.Net</w:t>
            </w:r>
          </w:p>
          <w:p w14:paraId="720851FA" w14:textId="77777777" w:rsidR="00C5309A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ASP.Net</w:t>
            </w:r>
          </w:p>
          <w:p w14:paraId="2E816334" w14:textId="77777777" w:rsidR="00C5309A" w:rsidRPr="0084307D" w:rsidRDefault="00C5309A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Swift</w:t>
            </w:r>
          </w:p>
          <w:p w14:paraId="2DEA5D9D" w14:textId="77777777" w:rsidR="005743DC" w:rsidRPr="0084307D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SQL</w:t>
            </w:r>
          </w:p>
          <w:p w14:paraId="5EA15FD4" w14:textId="77777777" w:rsidR="005743DC" w:rsidRDefault="005743DC" w:rsidP="00E31452">
            <w:pPr>
              <w:pStyle w:val="ListBullet"/>
              <w:spacing w:before="120" w:line="240" w:lineRule="auto"/>
              <w:rPr>
                <w:szCs w:val="20"/>
              </w:rPr>
            </w:pPr>
            <w:r w:rsidRPr="0084307D">
              <w:rPr>
                <w:szCs w:val="20"/>
              </w:rPr>
              <w:t>SMSS</w:t>
            </w:r>
          </w:p>
          <w:p w14:paraId="6BCC75F6" w14:textId="77777777" w:rsidR="008A7FF7" w:rsidRDefault="008A7FF7" w:rsidP="00E31452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MongoDB</w:t>
            </w:r>
          </w:p>
          <w:p w14:paraId="598FD165" w14:textId="77777777" w:rsidR="008A7FF7" w:rsidRDefault="008A7FF7" w:rsidP="00DC7706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SQLAlchemy</w:t>
            </w:r>
          </w:p>
          <w:p w14:paraId="0CC6A642" w14:textId="10B60DAC" w:rsidR="00DC7706" w:rsidRPr="00DC7706" w:rsidRDefault="00DC7706" w:rsidP="00DC7706">
            <w:pPr>
              <w:pStyle w:val="ListBullet"/>
              <w:spacing w:before="120" w:line="240" w:lineRule="auto"/>
              <w:rPr>
                <w:szCs w:val="20"/>
              </w:rPr>
            </w:pPr>
            <w:r>
              <w:rPr>
                <w:szCs w:val="20"/>
              </w:rPr>
              <w:t>Content Management System (CMS)</w:t>
            </w:r>
          </w:p>
        </w:tc>
      </w:tr>
    </w:tbl>
    <w:p w14:paraId="07895919" w14:textId="41F3335B" w:rsidR="00794F3C" w:rsidRPr="00794F3C" w:rsidRDefault="00794F3C" w:rsidP="00794F3C">
      <w:pPr>
        <w:pStyle w:val="ListBullet"/>
        <w:numPr>
          <w:ilvl w:val="0"/>
          <w:numId w:val="0"/>
        </w:numPr>
        <w:spacing w:line="480" w:lineRule="auto"/>
        <w:rPr>
          <w:b/>
          <w:bCs/>
          <w:noProof/>
          <w:sz w:val="28"/>
          <w:szCs w:val="28"/>
          <w:lang w:val="en-AU" w:eastAsia="en-AU"/>
        </w:rPr>
      </w:pPr>
      <w:r>
        <w:rPr>
          <w:b/>
          <w:bCs/>
          <w:sz w:val="28"/>
          <w:szCs w:val="28"/>
        </w:rPr>
        <w:t>LINKS</w:t>
      </w:r>
    </w:p>
    <w:p w14:paraId="3C223A52" w14:textId="377F87BC" w:rsidR="00E45A95" w:rsidRPr="00083418" w:rsidRDefault="00156853" w:rsidP="00116046">
      <w:pPr>
        <w:pStyle w:val="ListBullet"/>
        <w:numPr>
          <w:ilvl w:val="0"/>
          <w:numId w:val="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AU" w:eastAsia="en-AU"/>
        </w:rPr>
        <w:drawing>
          <wp:inline distT="0" distB="0" distL="0" distR="0" wp14:anchorId="787C90D0" wp14:editId="5A2085EB">
            <wp:extent cx="341906" cy="328651"/>
            <wp:effectExtent l="0" t="0" r="1270" b="0"/>
            <wp:docPr id="91489113" name="Picture 1" descr="A blue circle with white letters on it&#10;&#10;Description automatically generated with medium confidenc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9113" name="Picture 1" descr="A blue circle with white letters on it&#10;&#10;Description automatically generated with medium confidence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1" cy="3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ABE" w:rsidRPr="00083418">
        <w:rPr>
          <w:b/>
          <w:bCs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BE70C67" wp14:editId="24526946">
                <wp:simplePos x="0" y="0"/>
                <wp:positionH relativeFrom="page">
                  <wp:align>left</wp:align>
                </wp:positionH>
                <wp:positionV relativeFrom="paragraph">
                  <wp:posOffset>-9592945</wp:posOffset>
                </wp:positionV>
                <wp:extent cx="530225" cy="12734925"/>
                <wp:effectExtent l="0" t="0" r="3175" b="9525"/>
                <wp:wrapNone/>
                <wp:docPr id="157820815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2734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E97A" id="Rectangle 1" o:spid="_x0000_s1026" alt="&quot;&quot;" style="position:absolute;margin-left:0;margin-top:-755.35pt;width:41.75pt;height:1002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" fillcolor="#f15533 [3204]" stroked="f" strokeweight="1pt">
                <w10:wrap anchorx="page"/>
                <w10:anchorlock/>
              </v:rect>
            </w:pict>
          </mc:Fallback>
        </mc:AlternateContent>
      </w:r>
      <w:r w:rsidR="00936D37">
        <w:rPr>
          <w:b/>
          <w:bCs/>
          <w:sz w:val="28"/>
          <w:szCs w:val="28"/>
        </w:rPr>
        <w:t xml:space="preserve">  </w:t>
      </w:r>
      <w:r w:rsidR="00585832">
        <w:rPr>
          <w:b/>
          <w:bCs/>
          <w:noProof/>
          <w:sz w:val="28"/>
          <w:szCs w:val="28"/>
        </w:rPr>
        <w:drawing>
          <wp:inline distT="0" distB="0" distL="0" distR="0" wp14:anchorId="04B5572A" wp14:editId="501C199C">
            <wp:extent cx="357809" cy="349250"/>
            <wp:effectExtent l="0" t="0" r="4445" b="0"/>
            <wp:docPr id="24858447" name="Picture 2" descr="A picture containing black, darkness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447" name="Picture 2" descr="A picture containing black, darkness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0034" cy="4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F3C">
        <w:rPr>
          <w:b/>
          <w:bCs/>
          <w:sz w:val="28"/>
          <w:szCs w:val="28"/>
        </w:rPr>
        <w:t xml:space="preserve">  </w:t>
      </w:r>
      <w:hyperlink r:id="rId23" w:history="1">
        <w:r w:rsidR="00794F3C" w:rsidRPr="00794F3C">
          <w:rPr>
            <w:rStyle w:val="Hyperlink"/>
            <w:b/>
            <w:bCs/>
            <w:color w:val="F15533" w:themeColor="accent1"/>
            <w:sz w:val="24"/>
            <w:szCs w:val="24"/>
          </w:rPr>
          <w:t>My Portfolio</w:t>
        </w:r>
      </w:hyperlink>
    </w:p>
    <w:sectPr w:rsidR="00E45A95" w:rsidRPr="00083418" w:rsidSect="00973401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CCB3" w14:textId="77777777" w:rsidR="00F4439C" w:rsidRDefault="00F4439C" w:rsidP="00E16D14">
      <w:pPr>
        <w:spacing w:line="240" w:lineRule="auto"/>
      </w:pPr>
      <w:r>
        <w:separator/>
      </w:r>
    </w:p>
  </w:endnote>
  <w:endnote w:type="continuationSeparator" w:id="0">
    <w:p w14:paraId="4B0C355B" w14:textId="77777777" w:rsidR="00F4439C" w:rsidRDefault="00F4439C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F49D" w14:textId="77777777" w:rsidR="00F4439C" w:rsidRDefault="00F4439C" w:rsidP="00E16D14">
      <w:pPr>
        <w:spacing w:line="240" w:lineRule="auto"/>
      </w:pPr>
      <w:r>
        <w:separator/>
      </w:r>
    </w:p>
  </w:footnote>
  <w:footnote w:type="continuationSeparator" w:id="0">
    <w:p w14:paraId="16CD717D" w14:textId="77777777" w:rsidR="00F4439C" w:rsidRDefault="00F4439C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556"/>
    <w:rsid w:val="00010CF9"/>
    <w:rsid w:val="00046EDC"/>
    <w:rsid w:val="000761F2"/>
    <w:rsid w:val="00083418"/>
    <w:rsid w:val="00096BD6"/>
    <w:rsid w:val="000A2F7C"/>
    <w:rsid w:val="000A672B"/>
    <w:rsid w:val="000A7F3C"/>
    <w:rsid w:val="00100EAC"/>
    <w:rsid w:val="00116046"/>
    <w:rsid w:val="0011640F"/>
    <w:rsid w:val="00156853"/>
    <w:rsid w:val="00161871"/>
    <w:rsid w:val="00174E31"/>
    <w:rsid w:val="00174F67"/>
    <w:rsid w:val="00175471"/>
    <w:rsid w:val="00180710"/>
    <w:rsid w:val="00181381"/>
    <w:rsid w:val="0018364B"/>
    <w:rsid w:val="001B7F78"/>
    <w:rsid w:val="001C2B50"/>
    <w:rsid w:val="001C32EB"/>
    <w:rsid w:val="001D09EE"/>
    <w:rsid w:val="001D7755"/>
    <w:rsid w:val="001E2B5F"/>
    <w:rsid w:val="00222532"/>
    <w:rsid w:val="00250A57"/>
    <w:rsid w:val="00285F5A"/>
    <w:rsid w:val="00295081"/>
    <w:rsid w:val="002B3C09"/>
    <w:rsid w:val="002E2F05"/>
    <w:rsid w:val="0030456C"/>
    <w:rsid w:val="003931C1"/>
    <w:rsid w:val="004173FD"/>
    <w:rsid w:val="004D2889"/>
    <w:rsid w:val="004F78AC"/>
    <w:rsid w:val="00510684"/>
    <w:rsid w:val="00565110"/>
    <w:rsid w:val="005743DC"/>
    <w:rsid w:val="00585832"/>
    <w:rsid w:val="005937B7"/>
    <w:rsid w:val="005F32E9"/>
    <w:rsid w:val="00615397"/>
    <w:rsid w:val="006157D4"/>
    <w:rsid w:val="00620AAF"/>
    <w:rsid w:val="00634A2D"/>
    <w:rsid w:val="00643E15"/>
    <w:rsid w:val="00661979"/>
    <w:rsid w:val="0069693F"/>
    <w:rsid w:val="006A0257"/>
    <w:rsid w:val="006A3557"/>
    <w:rsid w:val="006D57CA"/>
    <w:rsid w:val="00704B32"/>
    <w:rsid w:val="007072A1"/>
    <w:rsid w:val="00790530"/>
    <w:rsid w:val="00794F3C"/>
    <w:rsid w:val="00796AB9"/>
    <w:rsid w:val="007E20FC"/>
    <w:rsid w:val="00810F8B"/>
    <w:rsid w:val="008411D8"/>
    <w:rsid w:val="0084307D"/>
    <w:rsid w:val="00870D71"/>
    <w:rsid w:val="008A7FF7"/>
    <w:rsid w:val="008B4E02"/>
    <w:rsid w:val="008F641D"/>
    <w:rsid w:val="00906720"/>
    <w:rsid w:val="0090734C"/>
    <w:rsid w:val="00907A85"/>
    <w:rsid w:val="00913EAF"/>
    <w:rsid w:val="00936D37"/>
    <w:rsid w:val="00973401"/>
    <w:rsid w:val="009A7BCB"/>
    <w:rsid w:val="009A7BE5"/>
    <w:rsid w:val="009B42FB"/>
    <w:rsid w:val="00A25BA1"/>
    <w:rsid w:val="00A40DEC"/>
    <w:rsid w:val="00A465D9"/>
    <w:rsid w:val="00A66AFF"/>
    <w:rsid w:val="00A80041"/>
    <w:rsid w:val="00A96599"/>
    <w:rsid w:val="00AA353A"/>
    <w:rsid w:val="00AA694E"/>
    <w:rsid w:val="00B31186"/>
    <w:rsid w:val="00B72538"/>
    <w:rsid w:val="00B90521"/>
    <w:rsid w:val="00C35359"/>
    <w:rsid w:val="00C437B9"/>
    <w:rsid w:val="00C46159"/>
    <w:rsid w:val="00C5309A"/>
    <w:rsid w:val="00CB5F0C"/>
    <w:rsid w:val="00CC0FFE"/>
    <w:rsid w:val="00CE204E"/>
    <w:rsid w:val="00CE3B09"/>
    <w:rsid w:val="00CF70BC"/>
    <w:rsid w:val="00D45167"/>
    <w:rsid w:val="00D50788"/>
    <w:rsid w:val="00D56360"/>
    <w:rsid w:val="00DB7773"/>
    <w:rsid w:val="00DC1F54"/>
    <w:rsid w:val="00DC7706"/>
    <w:rsid w:val="00DF1ABE"/>
    <w:rsid w:val="00E0332E"/>
    <w:rsid w:val="00E07F15"/>
    <w:rsid w:val="00E16D14"/>
    <w:rsid w:val="00E17283"/>
    <w:rsid w:val="00E227EB"/>
    <w:rsid w:val="00E31452"/>
    <w:rsid w:val="00E36C6B"/>
    <w:rsid w:val="00E45A95"/>
    <w:rsid w:val="00E46601"/>
    <w:rsid w:val="00E557D1"/>
    <w:rsid w:val="00E87A70"/>
    <w:rsid w:val="00EE45B1"/>
    <w:rsid w:val="00F4439C"/>
    <w:rsid w:val="00F7477D"/>
    <w:rsid w:val="00FA2245"/>
    <w:rsid w:val="00FA3628"/>
    <w:rsid w:val="00FA4A04"/>
    <w:rsid w:val="00FD3C2D"/>
    <w:rsid w:val="00FE0E63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14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16D14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F1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E2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xrked/Filezoid" TargetMode="External"/><Relationship Id="rId18" Type="http://schemas.openxmlformats.org/officeDocument/2006/relationships/hyperlink" Target="https://astounding-gaufre-f9428d.netlify.app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xrke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mxrked/Medical-Office-Administration" TargetMode="External"/><Relationship Id="rId17" Type="http://schemas.openxmlformats.org/officeDocument/2006/relationships/hyperlink" Target="https://github.com/mxrked/SharpQuill_NEXTJS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startling-syrniki-d0dc90.netlify.app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tsyvisuals.com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mxrked/OnlyJojo" TargetMode="External"/><Relationship Id="rId23" Type="http://schemas.openxmlformats.org/officeDocument/2006/relationships/hyperlink" Target="https://codingthefront.com/" TargetMode="External"/><Relationship Id="rId10" Type="http://schemas.openxmlformats.org/officeDocument/2006/relationships/hyperlink" Target="https://github.com/mxrked/rtsyvisuals" TargetMode="External"/><Relationship Id="rId19" Type="http://schemas.openxmlformats.org/officeDocument/2006/relationships/hyperlink" Target="https://www.linkedin.com/in/parker-phelps-a121501b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xrked/AccountGuard_PyQt5" TargetMode="External"/><Relationship Id="rId2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6803E1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6803E1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RDefault="006803E1" w:rsidP="00395C07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0B263D"/>
    <w:rsid w:val="001A2744"/>
    <w:rsid w:val="001C77DB"/>
    <w:rsid w:val="00211CA5"/>
    <w:rsid w:val="002C68BF"/>
    <w:rsid w:val="00395C07"/>
    <w:rsid w:val="005B5EA4"/>
    <w:rsid w:val="00637648"/>
    <w:rsid w:val="006803E1"/>
    <w:rsid w:val="00712289"/>
    <w:rsid w:val="00750CA8"/>
    <w:rsid w:val="008510BC"/>
    <w:rsid w:val="00864493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D5575"/>
    <w:rsid w:val="00E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6803E1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03E1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03E1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6803E1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6803E1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979855D718F74916AF8347D93A76A1B1">
    <w:name w:val="979855D718F74916AF8347D93A76A1B1"/>
    <w:rsid w:val="00712289"/>
    <w:pPr>
      <w:spacing w:after="160" w:line="259" w:lineRule="auto"/>
    </w:pPr>
    <w:rPr>
      <w:sz w:val="22"/>
      <w:szCs w:val="22"/>
    </w:rPr>
  </w:style>
  <w:style w:type="paragraph" w:customStyle="1" w:styleId="4115A958CBB649359CEB6DD77FD6C53C">
    <w:name w:val="4115A958CBB649359CEB6DD77FD6C53C"/>
    <w:rsid w:val="00712289"/>
    <w:pPr>
      <w:spacing w:after="160" w:line="259" w:lineRule="auto"/>
    </w:pPr>
    <w:rPr>
      <w:sz w:val="22"/>
      <w:szCs w:val="22"/>
    </w:rPr>
  </w:style>
  <w:style w:type="paragraph" w:customStyle="1" w:styleId="6687BA8A54FD48CB86B9EF990B091EC2">
    <w:name w:val="6687BA8A54FD48CB86B9EF990B091EC2"/>
    <w:rsid w:val="00712289"/>
    <w:pPr>
      <w:spacing w:after="160" w:line="259" w:lineRule="auto"/>
    </w:pPr>
    <w:rPr>
      <w:sz w:val="22"/>
      <w:szCs w:val="22"/>
    </w:rPr>
  </w:style>
  <w:style w:type="paragraph" w:customStyle="1" w:styleId="111B353CE4AE40E9995095FDB7BB00D2">
    <w:name w:val="111B353CE4AE40E9995095FDB7BB00D2"/>
    <w:rsid w:val="00712289"/>
    <w:pPr>
      <w:spacing w:after="160" w:line="259" w:lineRule="auto"/>
    </w:pPr>
    <w:rPr>
      <w:sz w:val="22"/>
      <w:szCs w:val="22"/>
    </w:rPr>
  </w:style>
  <w:style w:type="paragraph" w:customStyle="1" w:styleId="1EE7C9B8C7414CF3AB34CC17596E2C31">
    <w:name w:val="1EE7C9B8C7414CF3AB34CC17596E2C31"/>
    <w:rsid w:val="00712289"/>
    <w:pPr>
      <w:spacing w:after="160" w:line="259" w:lineRule="auto"/>
    </w:pPr>
    <w:rPr>
      <w:sz w:val="22"/>
      <w:szCs w:val="22"/>
    </w:rPr>
  </w:style>
  <w:style w:type="paragraph" w:customStyle="1" w:styleId="EC51B58CA794429EB08BF92128F8E7A5">
    <w:name w:val="EC51B58CA794429EB08BF92128F8E7A5"/>
    <w:rsid w:val="00712289"/>
    <w:pPr>
      <w:spacing w:after="160" w:line="259" w:lineRule="auto"/>
    </w:pPr>
    <w:rPr>
      <w:sz w:val="22"/>
      <w:szCs w:val="22"/>
    </w:rPr>
  </w:style>
  <w:style w:type="paragraph" w:customStyle="1" w:styleId="474A6F7F68714F80BF38EB23B645DD50">
    <w:name w:val="474A6F7F68714F80BF38EB23B645DD50"/>
    <w:rsid w:val="00712289"/>
    <w:pPr>
      <w:spacing w:after="160" w:line="259" w:lineRule="auto"/>
    </w:pPr>
    <w:rPr>
      <w:sz w:val="22"/>
      <w:szCs w:val="22"/>
    </w:rPr>
  </w:style>
  <w:style w:type="paragraph" w:customStyle="1" w:styleId="088FF6B7230E4986972B3330105FD22F">
    <w:name w:val="088FF6B7230E4986972B3330105FD22F"/>
    <w:rsid w:val="00712289"/>
    <w:pPr>
      <w:spacing w:after="160" w:line="259" w:lineRule="auto"/>
    </w:pPr>
    <w:rPr>
      <w:sz w:val="22"/>
      <w:szCs w:val="22"/>
    </w:rPr>
  </w:style>
  <w:style w:type="paragraph" w:customStyle="1" w:styleId="EA94A02C03BB499FA522F621398CC70D">
    <w:name w:val="EA94A02C03BB499FA522F621398CC70D"/>
    <w:rsid w:val="00712289"/>
    <w:pPr>
      <w:spacing w:after="160" w:line="259" w:lineRule="auto"/>
    </w:pPr>
    <w:rPr>
      <w:sz w:val="22"/>
      <w:szCs w:val="22"/>
    </w:rPr>
  </w:style>
  <w:style w:type="paragraph" w:customStyle="1" w:styleId="050C665EC5B44C70B5402694E7D32B10">
    <w:name w:val="050C665EC5B44C70B5402694E7D32B10"/>
    <w:rsid w:val="00712289"/>
    <w:pPr>
      <w:spacing w:after="160" w:line="259" w:lineRule="auto"/>
    </w:pPr>
    <w:rPr>
      <w:sz w:val="22"/>
      <w:szCs w:val="22"/>
    </w:rPr>
  </w:style>
  <w:style w:type="paragraph" w:customStyle="1" w:styleId="F648A87E44194FCA8A595DE4C11A49C1">
    <w:name w:val="F648A87E44194FCA8A595DE4C11A49C1"/>
    <w:rsid w:val="00712289"/>
    <w:pPr>
      <w:spacing w:after="160" w:line="259" w:lineRule="auto"/>
    </w:pPr>
    <w:rPr>
      <w:sz w:val="22"/>
      <w:szCs w:val="22"/>
    </w:rPr>
  </w:style>
  <w:style w:type="paragraph" w:customStyle="1" w:styleId="CD97A052D9734F6384D07B30FADB5C0B">
    <w:name w:val="CD97A052D9734F6384D07B30FADB5C0B"/>
    <w:rsid w:val="00712289"/>
    <w:pPr>
      <w:spacing w:after="160" w:line="259" w:lineRule="auto"/>
    </w:pPr>
    <w:rPr>
      <w:sz w:val="22"/>
      <w:szCs w:val="22"/>
    </w:rPr>
  </w:style>
  <w:style w:type="paragraph" w:customStyle="1" w:styleId="B5276AD4447D49BCA224689291A2A171">
    <w:name w:val="B5276AD4447D49BCA224689291A2A171"/>
    <w:rsid w:val="00712289"/>
    <w:pPr>
      <w:spacing w:after="160" w:line="259" w:lineRule="auto"/>
    </w:pPr>
    <w:rPr>
      <w:sz w:val="22"/>
      <w:szCs w:val="22"/>
    </w:rPr>
  </w:style>
  <w:style w:type="paragraph" w:customStyle="1" w:styleId="3ECEB292458249C3B3934243F76505C1">
    <w:name w:val="3ECEB292458249C3B3934243F76505C1"/>
    <w:rsid w:val="00712289"/>
    <w:pPr>
      <w:spacing w:after="160" w:line="259" w:lineRule="auto"/>
    </w:pPr>
    <w:rPr>
      <w:sz w:val="22"/>
      <w:szCs w:val="22"/>
    </w:rPr>
  </w:style>
  <w:style w:type="paragraph" w:customStyle="1" w:styleId="10211E35BD7F42A0BC088E639A0B06CC">
    <w:name w:val="10211E35BD7F42A0BC088E639A0B06CC"/>
    <w:rsid w:val="00712289"/>
    <w:pPr>
      <w:spacing w:after="160" w:line="259" w:lineRule="auto"/>
    </w:pPr>
    <w:rPr>
      <w:sz w:val="22"/>
      <w:szCs w:val="22"/>
    </w:rPr>
  </w:style>
  <w:style w:type="paragraph" w:customStyle="1" w:styleId="16F44D86E37E46338178D57CC552AD24">
    <w:name w:val="16F44D86E37E46338178D57CC552AD24"/>
    <w:rsid w:val="00712289"/>
    <w:pPr>
      <w:spacing w:after="160" w:line="259" w:lineRule="auto"/>
    </w:pPr>
    <w:rPr>
      <w:sz w:val="22"/>
      <w:szCs w:val="22"/>
    </w:rPr>
  </w:style>
  <w:style w:type="paragraph" w:customStyle="1" w:styleId="2ADB8C07882D4F24BA31C5844307A320">
    <w:name w:val="2ADB8C07882D4F24BA31C5844307A320"/>
    <w:rsid w:val="00712289"/>
    <w:pPr>
      <w:spacing w:after="160" w:line="259" w:lineRule="auto"/>
    </w:pPr>
    <w:rPr>
      <w:sz w:val="22"/>
      <w:szCs w:val="22"/>
    </w:rPr>
  </w:style>
  <w:style w:type="paragraph" w:customStyle="1" w:styleId="D424FB5C7335405D994213ECA42DEA42">
    <w:name w:val="D424FB5C7335405D994213ECA42DEA42"/>
    <w:rsid w:val="00712289"/>
    <w:pPr>
      <w:spacing w:after="160" w:line="259" w:lineRule="auto"/>
    </w:pPr>
    <w:rPr>
      <w:sz w:val="22"/>
      <w:szCs w:val="22"/>
    </w:rPr>
  </w:style>
  <w:style w:type="paragraph" w:customStyle="1" w:styleId="E718E26E7CA042E2B392CCA354F60B5C">
    <w:name w:val="E718E26E7CA042E2B392CCA354F60B5C"/>
    <w:rsid w:val="0071228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0879EF-6E16-4B21-A7AD-575C912DC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2023-04-24T05:26:00Z</dcterms:created>
  <dcterms:modified xsi:type="dcterms:W3CDTF">2023-06-17T13:01:00Z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